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E00CA" w14:textId="502B6EAF" w:rsidR="003A634A" w:rsidRPr="002561CD" w:rsidRDefault="003A634A" w:rsidP="003A634A">
      <w:pPr>
        <w:rPr>
          <w:rFonts w:asciiTheme="majorHAnsi" w:hAnsiTheme="majorHAnsi" w:cstheme="majorHAnsi"/>
          <w:b/>
          <w:bCs/>
          <w:sz w:val="52"/>
          <w:szCs w:val="52"/>
        </w:rPr>
      </w:pPr>
      <w:r w:rsidRPr="002561CD">
        <w:rPr>
          <w:rFonts w:asciiTheme="majorHAnsi" w:hAnsiTheme="majorHAnsi" w:cstheme="majorHAnsi"/>
          <w:b/>
          <w:bCs/>
          <w:sz w:val="52"/>
          <w:szCs w:val="52"/>
        </w:rPr>
        <w:t>Ordering f</w:t>
      </w:r>
      <w:bookmarkStart w:id="0" w:name="_GoBack"/>
      <w:bookmarkEnd w:id="0"/>
      <w:r w:rsidRPr="002561CD">
        <w:rPr>
          <w:rFonts w:asciiTheme="majorHAnsi" w:hAnsiTheme="majorHAnsi" w:cstheme="majorHAnsi"/>
          <w:b/>
          <w:bCs/>
          <w:sz w:val="52"/>
          <w:szCs w:val="52"/>
        </w:rPr>
        <w:t>ood in Tuwaiq Academy</w:t>
      </w:r>
    </w:p>
    <w:p w14:paraId="7666725C" w14:textId="24370660" w:rsidR="003A634A" w:rsidRDefault="003A634A" w:rsidP="003A634A">
      <w:pPr>
        <w:pStyle w:val="Heading3"/>
      </w:pPr>
      <w:r>
        <w:t xml:space="preserve">                    (Backend project)</w:t>
      </w:r>
    </w:p>
    <w:p w14:paraId="6DFC605F" w14:textId="060A1201" w:rsidR="003A634A" w:rsidRDefault="003A634A" w:rsidP="003A634A"/>
    <w:p w14:paraId="4B615CA5" w14:textId="24C2F4DB" w:rsidR="003A634A" w:rsidRDefault="003A634A" w:rsidP="003A634A"/>
    <w:p w14:paraId="6BC55D2E" w14:textId="7B8AA9C1" w:rsidR="003A634A" w:rsidRPr="006E19FB" w:rsidRDefault="003A634A" w:rsidP="003A634A">
      <w:pPr>
        <w:pStyle w:val="NoSpacing"/>
        <w:rPr>
          <w:rFonts w:asciiTheme="majorBidi" w:hAnsiTheme="majorBidi" w:cstheme="majorBidi"/>
        </w:rPr>
      </w:pPr>
      <w:r w:rsidRPr="006E19FB">
        <w:rPr>
          <w:rFonts w:asciiTheme="majorBidi" w:hAnsiTheme="majorBidi" w:cstheme="majorBidi"/>
          <w:sz w:val="36"/>
          <w:szCs w:val="36"/>
        </w:rPr>
        <w:t>Introduction</w:t>
      </w:r>
    </w:p>
    <w:p w14:paraId="4F99A4A4" w14:textId="0E180CF7" w:rsidR="006E19FB" w:rsidRPr="006E19FB" w:rsidRDefault="003A634A" w:rsidP="006E19FB">
      <w:pPr>
        <w:rPr>
          <w:rFonts w:ascii="inherit" w:eastAsia="Times New Roman" w:hAnsi="inherit" w:cs="Courier New"/>
          <w:color w:val="202124"/>
          <w:sz w:val="28"/>
          <w:szCs w:val="28"/>
        </w:rPr>
      </w:pPr>
      <w:r w:rsidRPr="006E19FB">
        <w:rPr>
          <w:sz w:val="28"/>
          <w:szCs w:val="28"/>
        </w:rPr>
        <w:t>Ordering food in Tuwaiq academy is a website that can help All in Tuwaiq academy to make order online for reduce</w:t>
      </w:r>
      <w:r w:rsidR="005F1661" w:rsidRPr="006E19FB">
        <w:rPr>
          <w:sz w:val="28"/>
          <w:szCs w:val="28"/>
        </w:rPr>
        <w:t xml:space="preserve"> their </w:t>
      </w:r>
      <w:r w:rsidRPr="006E19FB">
        <w:rPr>
          <w:sz w:val="28"/>
          <w:szCs w:val="28"/>
        </w:rPr>
        <w:t>time and effort in breaks</w:t>
      </w:r>
      <w:r w:rsidR="005F1661" w:rsidRPr="006E19FB">
        <w:rPr>
          <w:sz w:val="28"/>
          <w:szCs w:val="28"/>
        </w:rPr>
        <w:t xml:space="preserve"> time</w:t>
      </w:r>
      <w:r w:rsidRPr="006E19FB">
        <w:rPr>
          <w:sz w:val="28"/>
          <w:szCs w:val="28"/>
        </w:rPr>
        <w:t>.</w:t>
      </w:r>
      <w:r w:rsidR="005F1661" w:rsidRPr="006E19FB">
        <w:rPr>
          <w:sz w:val="28"/>
          <w:szCs w:val="28"/>
        </w:rPr>
        <w:t xml:space="preserve"> </w:t>
      </w:r>
      <w:r w:rsidR="006E19FB" w:rsidRPr="006E19FB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This web</w:t>
      </w:r>
      <w:r w:rsidR="006E19FB">
        <w:rPr>
          <w:rFonts w:ascii="inherit" w:eastAsia="Times New Roman" w:hAnsi="inherit" w:cs="Courier New"/>
          <w:color w:val="202124"/>
          <w:sz w:val="28"/>
          <w:szCs w:val="28"/>
        </w:rPr>
        <w:t>site</w:t>
      </w:r>
      <w:r w:rsidR="006E19FB" w:rsidRPr="006E19FB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 xml:space="preserve"> allows users to register as a merchant to </w:t>
      </w:r>
      <w:r w:rsidR="006E19FB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add</w:t>
      </w:r>
      <w:r w:rsidR="006E19FB" w:rsidRPr="006E19FB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 xml:space="preserve"> products or users to order food and drink </w:t>
      </w:r>
      <w:r w:rsidR="006E19FB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 xml:space="preserve">to be ready in </w:t>
      </w:r>
      <w:proofErr w:type="gramStart"/>
      <w:r w:rsidR="006E19FB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breaks .</w:t>
      </w:r>
      <w:proofErr w:type="gramEnd"/>
    </w:p>
    <w:p w14:paraId="4202F62E" w14:textId="7A2DDA48" w:rsidR="003A634A" w:rsidRDefault="003A634A" w:rsidP="003A634A">
      <w:pPr>
        <w:pStyle w:val="NoSpacing"/>
        <w:rPr>
          <w:rtl/>
        </w:rPr>
      </w:pPr>
    </w:p>
    <w:p w14:paraId="256CAEA1" w14:textId="51AF71BD" w:rsidR="005F1661" w:rsidRDefault="005F1661" w:rsidP="003A634A">
      <w:pPr>
        <w:pStyle w:val="NoSpacing"/>
      </w:pPr>
    </w:p>
    <w:p w14:paraId="5E47A7C3" w14:textId="0780CE81" w:rsidR="005F1661" w:rsidRPr="006E19FB" w:rsidRDefault="006E19FB" w:rsidP="006E19FB">
      <w:pPr>
        <w:pStyle w:val="NoSpacing"/>
        <w:rPr>
          <w:rFonts w:asciiTheme="majorBidi" w:hAnsiTheme="majorBidi" w:cstheme="majorBidi"/>
          <w:sz w:val="36"/>
          <w:szCs w:val="36"/>
        </w:rPr>
      </w:pPr>
      <w:r w:rsidRPr="006E19FB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405A78D" wp14:editId="66B13DFC">
            <wp:simplePos x="0" y="0"/>
            <wp:positionH relativeFrom="margin">
              <wp:posOffset>-48260</wp:posOffset>
            </wp:positionH>
            <wp:positionV relativeFrom="margin">
              <wp:posOffset>2799715</wp:posOffset>
            </wp:positionV>
            <wp:extent cx="5648325" cy="5238115"/>
            <wp:effectExtent l="0" t="0" r="952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3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48325" cy="523811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661" w:rsidRPr="006E19FB">
        <w:rPr>
          <w:rFonts w:asciiTheme="majorBidi" w:hAnsiTheme="majorBidi" w:cstheme="majorBidi"/>
          <w:sz w:val="36"/>
          <w:szCs w:val="36"/>
        </w:rPr>
        <w:t>Class Diagram</w:t>
      </w:r>
    </w:p>
    <w:sectPr w:rsidR="005F1661" w:rsidRPr="006E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4A"/>
    <w:rsid w:val="002561CD"/>
    <w:rsid w:val="00271B88"/>
    <w:rsid w:val="003A634A"/>
    <w:rsid w:val="005F1661"/>
    <w:rsid w:val="00645252"/>
    <w:rsid w:val="006D3D74"/>
    <w:rsid w:val="006E19FB"/>
    <w:rsid w:val="0083569A"/>
    <w:rsid w:val="00A9204E"/>
    <w:rsid w:val="00C7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0D6F"/>
  <w15:chartTrackingRefBased/>
  <w15:docId w15:val="{D22806EB-6EBA-4D5B-B18A-891B453C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3A634A"/>
  </w:style>
  <w:style w:type="character" w:customStyle="1" w:styleId="y2iqfc">
    <w:name w:val="y2iqfc"/>
    <w:basedOn w:val="DefaultParagraphFont"/>
    <w:rsid w:val="006E1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A4713E4A-F1C4-496F-B686-3696B037CF40%7d\%7b9E9DA7AC-23CA-42B4-8A8D-2AF8D920DF1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{9E9DA7AC-23CA-42B4-8A8D-2AF8D920DF17}tf02786999_win32</Template>
  <TotalTime>38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2022-08-24T22:35:00Z</dcterms:created>
  <dcterms:modified xsi:type="dcterms:W3CDTF">2022-08-24T23:18:00Z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